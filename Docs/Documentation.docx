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B16B3A" w:rsidP="004E1AED">
      <w:pPr>
        <w:pStyle w:val="Titre"/>
      </w:pPr>
      <w:r>
        <w:t>Documenta</w:t>
      </w:r>
      <w:r w:rsidR="008C4941">
        <w:t>T</w:t>
      </w:r>
      <w:r>
        <w:t>ion d’</w:t>
      </w:r>
      <w:r w:rsidR="008C4941">
        <w:t>utilisat</w:t>
      </w:r>
      <w:r>
        <w:t>ion</w:t>
      </w:r>
    </w:p>
    <w:p w:rsidR="00194DF6" w:rsidRDefault="00B16B3A">
      <w:pPr>
        <w:pStyle w:val="Titre1"/>
      </w:pPr>
      <w:r>
        <w:t>Connextion</w:t>
      </w:r>
    </w:p>
    <w:p w:rsidR="00B16B3A" w:rsidRDefault="00B16B3A" w:rsidP="00B16B3A">
      <w:r>
        <w:t xml:space="preserve">Pour </w:t>
      </w:r>
      <w:r w:rsidR="008C4941">
        <w:t>vous connectez au pan</w:t>
      </w:r>
      <w:r>
        <w:t>el administ</w:t>
      </w:r>
      <w:r w:rsidR="008C4941">
        <w:t>rat</w:t>
      </w:r>
      <w:r w:rsidR="00754BAC">
        <w:t>eur, la ma</w:t>
      </w:r>
      <w:r>
        <w:t>n</w:t>
      </w:r>
      <w:r w:rsidR="00754BAC">
        <w:t>ipulation à</w:t>
      </w:r>
      <w:r>
        <w:t xml:space="preserve"> faire e</w:t>
      </w:r>
      <w:r w:rsidR="00754BAC">
        <w:t>st</w:t>
      </w:r>
      <w:r>
        <w:t xml:space="preserve"> de rajouter </w:t>
      </w:r>
      <w:r w:rsidR="00754BAC">
        <w:t>« </w:t>
      </w:r>
      <w:r>
        <w:t>/admin</w:t>
      </w:r>
      <w:r w:rsidR="00754BAC">
        <w:t> » aprè</w:t>
      </w:r>
      <w:r>
        <w:t>s l’</w:t>
      </w:r>
      <w:r w:rsidR="00754BAC">
        <w:t xml:space="preserve">url du site comme dans l’exemple </w:t>
      </w:r>
      <w:r w:rsidR="00E653B6">
        <w:t>ci-dessous</w:t>
      </w:r>
      <w:r w:rsidR="00754BAC">
        <w:t>.</w:t>
      </w:r>
    </w:p>
    <w:p w:rsidR="004E1AED" w:rsidRDefault="00B16B3A" w:rsidP="00B16B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8pt">
            <v:imagedata r:id="rId11" o:title="link"/>
          </v:shape>
        </w:pict>
      </w:r>
    </w:p>
    <w:p w:rsidR="00B16B3A" w:rsidRDefault="00754BAC" w:rsidP="00B16B3A">
      <w:r>
        <w:t>Ensuite vous arriverez sur une page de connexion dans laquelle vous allez devoir entrer les identifia</w:t>
      </w:r>
      <w:r w:rsidR="00B16B3A">
        <w:t>nt</w:t>
      </w:r>
      <w:r>
        <w:t>s</w:t>
      </w:r>
      <w:r w:rsidR="00B16B3A">
        <w:t xml:space="preserve"> de l’</w:t>
      </w:r>
      <w:r>
        <w:t>administrateur. Dans notre cas « u</w:t>
      </w:r>
      <w:r w:rsidR="00B16B3A">
        <w:t>ser</w:t>
      </w:r>
      <w:r>
        <w:t> »</w:t>
      </w:r>
      <w:r w:rsidR="00B16B3A">
        <w:t xml:space="preserve"> comme nom et </w:t>
      </w:r>
      <w:r>
        <w:t>« Pa$$w0</w:t>
      </w:r>
      <w:r w:rsidR="00B16B3A">
        <w:t>rd</w:t>
      </w:r>
      <w:r>
        <w:t> »</w:t>
      </w:r>
      <w:r w:rsidR="00B16B3A">
        <w:t xml:space="preserve"> comme mot de passe</w:t>
      </w:r>
      <w:r>
        <w:t>.</w:t>
      </w:r>
    </w:p>
    <w:p w:rsidR="00B16B3A" w:rsidRDefault="00754BAC" w:rsidP="00B16B3A">
      <w:r>
        <w:t>Bien sû</w:t>
      </w:r>
      <w:r w:rsidR="00B16B3A">
        <w:t>r vous pouvez changer</w:t>
      </w:r>
      <w:r>
        <w:t xml:space="preserve"> ces identifia</w:t>
      </w:r>
      <w:r w:rsidR="00B16B3A">
        <w:t>nt</w:t>
      </w:r>
      <w:r>
        <w:t>s comme vous le désirez.</w:t>
      </w:r>
    </w:p>
    <w:p w:rsidR="00B16B3A" w:rsidRDefault="00B16B3A" w:rsidP="00B16B3A">
      <w:r>
        <w:pict>
          <v:shape id="_x0000_i1026" type="#_x0000_t75" style="width:450.75pt;height:354.75pt">
            <v:imagedata r:id="rId12" o:title="loin"/>
          </v:shape>
        </w:pict>
      </w:r>
    </w:p>
    <w:p w:rsidR="00B16B3A" w:rsidRDefault="00B16B3A">
      <w:r>
        <w:br w:type="page"/>
      </w:r>
    </w:p>
    <w:p w:rsidR="00B16B3A" w:rsidRDefault="00B16B3A" w:rsidP="00B16B3A"/>
    <w:p w:rsidR="00B16B3A" w:rsidRDefault="00754BAC" w:rsidP="00B16B3A">
      <w:pPr>
        <w:pStyle w:val="Titre1"/>
      </w:pPr>
      <w:r>
        <w:t>Descr</w:t>
      </w:r>
      <w:r w:rsidR="00B16B3A">
        <w:t>i</w:t>
      </w:r>
      <w:r>
        <w:t>p</w:t>
      </w:r>
      <w:r w:rsidR="00B16B3A">
        <w:t>t</w:t>
      </w:r>
      <w:r>
        <w:t>ion de chaque catÉ</w:t>
      </w:r>
      <w:r w:rsidR="00B16B3A">
        <w:t>gorie</w:t>
      </w:r>
    </w:p>
    <w:p w:rsidR="00B16B3A" w:rsidRDefault="00B16B3A" w:rsidP="00B16B3A">
      <w:r>
        <w:t>Nous a</w:t>
      </w:r>
      <w:r w:rsidR="00754BAC">
        <w:t>llons vous parlez de chaque caté</w:t>
      </w:r>
      <w:r>
        <w:t>go</w:t>
      </w:r>
      <w:r w:rsidR="00754BAC">
        <w:t>r</w:t>
      </w:r>
      <w:r w:rsidR="00E653B6">
        <w:t>ie</w:t>
      </w:r>
      <w:r w:rsidR="00754BAC">
        <w:t>.</w:t>
      </w:r>
    </w:p>
    <w:p w:rsidR="00234D23" w:rsidRDefault="00B16B3A" w:rsidP="00B16B3A">
      <w:r>
        <w:pict>
          <v:shape id="_x0000_i1028" type="#_x0000_t75" style="width:175.5pt;height:310.5pt">
            <v:imagedata r:id="rId13" o:title="catergproe"/>
          </v:shape>
        </w:pict>
      </w:r>
    </w:p>
    <w:p w:rsidR="00234D23" w:rsidRDefault="00234D23" w:rsidP="00234D23">
      <w:r>
        <w:br w:type="page"/>
      </w:r>
    </w:p>
    <w:p w:rsidR="00B16B3A" w:rsidRDefault="00B16B3A" w:rsidP="00B16B3A"/>
    <w:p w:rsidR="00B16B3A" w:rsidRDefault="00B16B3A" w:rsidP="00B16B3A">
      <w:pPr>
        <w:pStyle w:val="Titre2"/>
      </w:pPr>
      <w:r>
        <w:t>DashBord</w:t>
      </w:r>
    </w:p>
    <w:p w:rsidR="00234D23" w:rsidRPr="00234D23" w:rsidRDefault="00234D23" w:rsidP="00234D23">
      <w:r>
        <w:t>L</w:t>
      </w:r>
      <w:r w:rsidR="00754BAC">
        <w:t xml:space="preserve">a catégorie </w:t>
      </w:r>
      <w:proofErr w:type="spellStart"/>
      <w:r w:rsidR="00754BAC">
        <w:t>Dashbord</w:t>
      </w:r>
      <w:proofErr w:type="spellEnd"/>
      <w:r w:rsidR="00754BAC">
        <w:t xml:space="preserve"> ce présente ainsi :</w:t>
      </w:r>
      <w:r>
        <w:t xml:space="preserve"> </w:t>
      </w:r>
    </w:p>
    <w:p w:rsidR="00234D23" w:rsidRDefault="00234D23" w:rsidP="00234D23">
      <w:r>
        <w:pict>
          <v:shape id="_x0000_i1035" type="#_x0000_t75" style="width:451.5pt;height:225.75pt">
            <v:imagedata r:id="rId14" o:title="DashBord"/>
          </v:shape>
        </w:pict>
      </w:r>
    </w:p>
    <w:p w:rsidR="00234D23" w:rsidRPr="00234D23" w:rsidRDefault="00754BAC" w:rsidP="00234D23">
      <w:r>
        <w:t>Nous pouvons avoir un point de vue glo</w:t>
      </w:r>
      <w:r w:rsidR="00234D23">
        <w:t>bal de l’</w:t>
      </w:r>
      <w:r>
        <w:t>é</w:t>
      </w:r>
      <w:r w:rsidR="00234D23">
        <w:t>ta</w:t>
      </w:r>
      <w:r>
        <w:t>t</w:t>
      </w:r>
      <w:r w:rsidR="00234D23">
        <w:t xml:space="preserve"> du site avec le total des commande</w:t>
      </w:r>
      <w:r>
        <w:t>s, le total des ventes (</w:t>
      </w:r>
      <w:r w:rsidR="00234D23">
        <w:t>p</w:t>
      </w:r>
      <w:r>
        <w:t>rix), le tot</w:t>
      </w:r>
      <w:r w:rsidR="00234D23">
        <w:t>al de</w:t>
      </w:r>
      <w:r>
        <w:t>s comp</w:t>
      </w:r>
      <w:r w:rsidR="00234D23">
        <w:t>te</w:t>
      </w:r>
      <w:r>
        <w:t>s</w:t>
      </w:r>
      <w:r w:rsidR="00234D23">
        <w:t xml:space="preserve"> utilisateur</w:t>
      </w:r>
      <w:r>
        <w:t>s</w:t>
      </w:r>
      <w:r w:rsidR="00234D23">
        <w:t xml:space="preserve"> </w:t>
      </w:r>
      <w:r>
        <w:t>ainsi que le tot</w:t>
      </w:r>
      <w:r w:rsidR="00234D23">
        <w:t>al de personne</w:t>
      </w:r>
      <w:r>
        <w:t>s en ligne. E</w:t>
      </w:r>
      <w:r w:rsidR="00234D23">
        <w:t xml:space="preserve">n dessous de cela nous pouvons voir </w:t>
      </w:r>
      <w:r>
        <w:t>le total de c</w:t>
      </w:r>
      <w:r w:rsidR="00234D23">
        <w:t>lient</w:t>
      </w:r>
      <w:r>
        <w:t>s</w:t>
      </w:r>
      <w:r w:rsidR="00234D23">
        <w:t xml:space="preserve"> </w:t>
      </w:r>
      <w:r>
        <w:t>ainsi que le tot</w:t>
      </w:r>
      <w:r w:rsidR="00234D23">
        <w:t>al de commande</w:t>
      </w:r>
      <w:r>
        <w:t>s passées</w:t>
      </w:r>
      <w:r w:rsidR="00234D23">
        <w:t xml:space="preserve"> sur votre site au cours de la semaine/jour/année/mois</w:t>
      </w:r>
      <w:r>
        <w:t xml:space="preserve"> passés</w:t>
      </w:r>
      <w:r w:rsidR="00234D23">
        <w:t xml:space="preserve"> et les activi</w:t>
      </w:r>
      <w:r>
        <w:t>t</w:t>
      </w:r>
      <w:r w:rsidR="00234D23">
        <w:t>é</w:t>
      </w:r>
      <w:r>
        <w:t>s ré</w:t>
      </w:r>
      <w:r w:rsidR="00234D23">
        <w:t>cente</w:t>
      </w:r>
      <w:r>
        <w:t>s et les derniè</w:t>
      </w:r>
      <w:r w:rsidR="00234D23">
        <w:t>re</w:t>
      </w:r>
      <w:r>
        <w:t>s</w:t>
      </w:r>
      <w:r w:rsidR="00234D23">
        <w:t xml:space="preserve"> commande</w:t>
      </w:r>
      <w:r>
        <w:t>s.</w:t>
      </w:r>
      <w:r w:rsidR="00234D23">
        <w:t xml:space="preserve"> </w:t>
      </w:r>
    </w:p>
    <w:p w:rsidR="005E45CE" w:rsidRDefault="005E45CE">
      <w:pPr>
        <w:rPr>
          <w:rFonts w:asciiTheme="majorHAnsi" w:eastAsiaTheme="majorEastAsia" w:hAnsiTheme="majorHAnsi" w:cstheme="majorBidi"/>
          <w:caps/>
          <w:spacing w:val="15"/>
        </w:rPr>
      </w:pPr>
      <w:r>
        <w:br w:type="page"/>
      </w:r>
      <w:bookmarkStart w:id="0" w:name="_GoBack"/>
      <w:bookmarkEnd w:id="0"/>
    </w:p>
    <w:p w:rsidR="00B16B3A" w:rsidRDefault="00B16B3A" w:rsidP="00B16B3A">
      <w:pPr>
        <w:pStyle w:val="Titre2"/>
      </w:pPr>
      <w:r>
        <w:lastRenderedPageBreak/>
        <w:t>Catalog</w:t>
      </w:r>
    </w:p>
    <w:p w:rsidR="005E45CE" w:rsidRDefault="005E45CE" w:rsidP="005E45CE">
      <w:r>
        <w:rPr>
          <w:noProof/>
        </w:rPr>
        <w:pict>
          <v:shape id="_x0000_s1026" type="#_x0000_t75" style="position:absolute;margin-left:0;margin-top:6.25pt;width:180.75pt;height:321pt;z-index:-251657216;mso-position-horizontal:absolute;mso-position-horizontal-relative:text;mso-position-vertical:absolute;mso-position-vertical-relative:text;mso-width-relative:page;mso-height-relative:page" wrapcoords="-90 0 -90 21550 21600 21550 21600 0 -90 0">
            <v:imagedata r:id="rId15" o:title="Cataglog"/>
            <w10:wrap type="tight"/>
          </v:shape>
        </w:pict>
      </w:r>
    </w:p>
    <w:p w:rsidR="005E45CE" w:rsidRDefault="005C705F" w:rsidP="005E45CE">
      <w:r w:rsidRPr="005C705F">
        <w:rPr>
          <w:rStyle w:val="Titre3Car"/>
        </w:rPr>
        <w:t>Catégorie</w:t>
      </w:r>
      <w:r w:rsidR="004C6A37">
        <w:rPr>
          <w:rStyle w:val="Titre3Car"/>
        </w:rPr>
        <w:t>s</w:t>
      </w:r>
      <w:r w:rsidR="005E45CE" w:rsidRPr="005C705F">
        <w:rPr>
          <w:rStyle w:val="Titre3Car"/>
        </w:rPr>
        <w:t> :</w:t>
      </w:r>
      <w:r>
        <w:t xml:space="preserve"> </w:t>
      </w:r>
      <w:r w:rsidR="00754BAC">
        <w:t>Nous trouvons i</w:t>
      </w:r>
      <w:r>
        <w:t>ci les dif</w:t>
      </w:r>
      <w:r w:rsidR="00754BAC">
        <w:t>fé</w:t>
      </w:r>
      <w:r>
        <w:t>rente</w:t>
      </w:r>
      <w:r w:rsidR="00754BAC">
        <w:t>s caté</w:t>
      </w:r>
      <w:r>
        <w:t>gorie</w:t>
      </w:r>
      <w:r w:rsidR="00754BAC">
        <w:t>s</w:t>
      </w:r>
      <w:r>
        <w:t xml:space="preserve"> qui seront affiché</w:t>
      </w:r>
      <w:r w:rsidR="00754BAC">
        <w:t>es</w:t>
      </w:r>
      <w:r>
        <w:t xml:space="preserve"> sur le site</w:t>
      </w:r>
      <w:r w:rsidR="00754BAC">
        <w:t>.</w:t>
      </w:r>
      <w:r>
        <w:t xml:space="preserve"> </w:t>
      </w:r>
    </w:p>
    <w:p w:rsidR="005C705F" w:rsidRDefault="004C6A37" w:rsidP="005E45CE">
      <w:r>
        <w:rPr>
          <w:rStyle w:val="Titre3Car"/>
        </w:rPr>
        <w:t>Produc</w:t>
      </w:r>
      <w:r w:rsidR="005C705F" w:rsidRPr="005C705F">
        <w:rPr>
          <w:rStyle w:val="Titre3Car"/>
        </w:rPr>
        <w:t>t</w:t>
      </w:r>
      <w:r>
        <w:rPr>
          <w:rStyle w:val="Titre3Car"/>
        </w:rPr>
        <w:t>s</w:t>
      </w:r>
      <w:r w:rsidR="005C705F" w:rsidRPr="005C705F">
        <w:rPr>
          <w:rStyle w:val="Titre3Car"/>
        </w:rPr>
        <w:t> </w:t>
      </w:r>
      <w:r w:rsidR="005C705F">
        <w:t xml:space="preserve">: </w:t>
      </w:r>
      <w:r w:rsidR="00F53B56">
        <w:t xml:space="preserve"> Ici n</w:t>
      </w:r>
      <w:r w:rsidR="005C705F">
        <w:t xml:space="preserve">ous pouvons </w:t>
      </w:r>
      <w:r w:rsidR="00F53B56">
        <w:t>accéder à la liste de tous les articles qui sont prés</w:t>
      </w:r>
      <w:r w:rsidR="005C705F">
        <w:t>ent</w:t>
      </w:r>
      <w:r w:rsidR="00F53B56">
        <w:t>s sur le site.</w:t>
      </w:r>
    </w:p>
    <w:p w:rsidR="005C705F" w:rsidRDefault="005C705F" w:rsidP="005C705F">
      <w:r w:rsidRPr="005C705F">
        <w:rPr>
          <w:rStyle w:val="Titre3Car"/>
        </w:rPr>
        <w:t>Recurring Profile</w:t>
      </w:r>
      <w:r w:rsidR="004C6A37">
        <w:rPr>
          <w:rStyle w:val="Titre3Car"/>
        </w:rPr>
        <w:t>s</w:t>
      </w:r>
      <w:r>
        <w:rPr>
          <w:rStyle w:val="Titre3Car"/>
        </w:rPr>
        <w:t> </w:t>
      </w:r>
      <w:r>
        <w:t>??</w:t>
      </w:r>
    </w:p>
    <w:p w:rsidR="005C705F" w:rsidRDefault="005C705F" w:rsidP="005C705F">
      <w:r w:rsidRPr="00F53B56">
        <w:rPr>
          <w:rStyle w:val="Titre3Car"/>
        </w:rPr>
        <w:t>Filter</w:t>
      </w:r>
      <w:r w:rsidR="004C6A37">
        <w:rPr>
          <w:rStyle w:val="Titre3Car"/>
        </w:rPr>
        <w:t>s</w:t>
      </w:r>
      <w:r>
        <w:t> : ??</w:t>
      </w:r>
      <w:r w:rsidR="00E653B6">
        <w:t xml:space="preserve"> </w:t>
      </w:r>
    </w:p>
    <w:p w:rsidR="005C705F" w:rsidRDefault="005C705F" w:rsidP="005C705F">
      <w:r w:rsidRPr="00F53B56">
        <w:rPr>
          <w:rStyle w:val="Titre3Car"/>
        </w:rPr>
        <w:t>Attribute</w:t>
      </w:r>
      <w:r w:rsidR="004C6A37">
        <w:rPr>
          <w:rStyle w:val="Titre3Car"/>
        </w:rPr>
        <w:t>s</w:t>
      </w:r>
      <w:r>
        <w:t> : ??</w:t>
      </w:r>
    </w:p>
    <w:p w:rsidR="005C705F" w:rsidRDefault="005C705F" w:rsidP="005C705F">
      <w:r w:rsidRPr="00F53B56">
        <w:rPr>
          <w:rStyle w:val="Titre3Car"/>
        </w:rPr>
        <w:t>Options</w:t>
      </w:r>
      <w:r>
        <w:t xml:space="preserve"> : </w:t>
      </w:r>
    </w:p>
    <w:p w:rsidR="005C705F" w:rsidRDefault="005C705F" w:rsidP="005C705F">
      <w:r w:rsidRPr="00F53B56">
        <w:rPr>
          <w:rStyle w:val="Titre3Car"/>
        </w:rPr>
        <w:t>Manufacturers</w:t>
      </w:r>
      <w:r>
        <w:t> :</w:t>
      </w:r>
      <w:r w:rsidR="00F53B56">
        <w:t xml:space="preserve"> P</w:t>
      </w:r>
      <w:r>
        <w:t>e</w:t>
      </w:r>
      <w:r w:rsidR="00F53B56">
        <w:t>r</w:t>
      </w:r>
      <w:r>
        <w:t xml:space="preserve">met d’entrer la liste des </w:t>
      </w:r>
      <w:r w:rsidR="008C4941">
        <w:t>manufacture</w:t>
      </w:r>
      <w:r w:rsidR="00F53B56">
        <w:t>s.</w:t>
      </w:r>
    </w:p>
    <w:p w:rsidR="005C705F" w:rsidRDefault="005C705F" w:rsidP="005C705F">
      <w:r w:rsidRPr="00F53B56">
        <w:rPr>
          <w:rStyle w:val="Titre3Car"/>
        </w:rPr>
        <w:t>Downloads</w:t>
      </w:r>
      <w:r>
        <w:t> :</w:t>
      </w:r>
      <w:r w:rsidR="008C4941">
        <w:t xml:space="preserve"> P</w:t>
      </w:r>
      <w:r w:rsidR="00F53B56">
        <w:t>e</w:t>
      </w:r>
      <w:r w:rsidR="008C4941">
        <w:t>rmet d’ajoute</w:t>
      </w:r>
      <w:r w:rsidR="00F53B56">
        <w:t>r des élé</w:t>
      </w:r>
      <w:r w:rsidR="008C4941">
        <w:t>ment</w:t>
      </w:r>
      <w:r w:rsidR="00F53B56">
        <w:t>s à télé</w:t>
      </w:r>
      <w:r w:rsidR="008C4941">
        <w:t>cha</w:t>
      </w:r>
      <w:r w:rsidR="00F53B56">
        <w:t>r</w:t>
      </w:r>
      <w:r w:rsidR="008C4941">
        <w:t>ger</w:t>
      </w:r>
      <w:r w:rsidR="00F53B56">
        <w:t>.</w:t>
      </w:r>
    </w:p>
    <w:p w:rsidR="005C705F" w:rsidRDefault="005C705F" w:rsidP="005C705F">
      <w:r w:rsidRPr="00F53B56">
        <w:rPr>
          <w:rStyle w:val="Titre3Car"/>
        </w:rPr>
        <w:t>Reviews</w:t>
      </w:r>
      <w:r>
        <w:t> :</w:t>
      </w:r>
      <w:r w:rsidR="008C4941">
        <w:t xml:space="preserve"> Permet de voir les retours sur les produit</w:t>
      </w:r>
      <w:r w:rsidR="00F53B56">
        <w:t>s.</w:t>
      </w:r>
    </w:p>
    <w:p w:rsidR="005E45CE" w:rsidRPr="005C705F" w:rsidRDefault="005C705F" w:rsidP="00F53B56">
      <w:pPr>
        <w:ind w:left="3600"/>
      </w:pPr>
      <w:r w:rsidRPr="00F53B56">
        <w:rPr>
          <w:rStyle w:val="Titre3Car"/>
        </w:rPr>
        <w:t>Information</w:t>
      </w:r>
      <w:r>
        <w:t> :</w:t>
      </w:r>
      <w:r w:rsidR="008C4941">
        <w:t xml:space="preserve"> Permet de changer les info</w:t>
      </w:r>
      <w:r w:rsidR="00F53B56">
        <w:t>r</w:t>
      </w:r>
      <w:r w:rsidR="008C4941">
        <w:t>mation</w:t>
      </w:r>
      <w:r w:rsidR="00F53B56">
        <w:t>s</w:t>
      </w:r>
      <w:r w:rsidR="008C4941">
        <w:t xml:space="preserve"> </w:t>
      </w:r>
      <w:r w:rsidR="00F53B56">
        <w:t xml:space="preserve">qui se </w:t>
      </w:r>
      <w:r w:rsidR="008C4941">
        <w:t>trouve</w:t>
      </w:r>
      <w:r w:rsidR="00F53B56">
        <w:t>nt</w:t>
      </w:r>
      <w:r w:rsidR="008C4941">
        <w:t xml:space="preserve"> dans le pi</w:t>
      </w:r>
      <w:r w:rsidR="00F53B56">
        <w:t>ed de page.</w:t>
      </w:r>
      <w:r w:rsidR="005E45CE">
        <w:br w:type="page"/>
      </w:r>
    </w:p>
    <w:p w:rsidR="00B16B3A" w:rsidRDefault="00B16B3A" w:rsidP="00B16B3A">
      <w:pPr>
        <w:pStyle w:val="Titre2"/>
      </w:pPr>
      <w:r>
        <w:lastRenderedPageBreak/>
        <w:t>Extensions</w:t>
      </w:r>
    </w:p>
    <w:p w:rsidR="00B16B3A" w:rsidRDefault="00B16B3A" w:rsidP="00B16B3A">
      <w:pPr>
        <w:pStyle w:val="Titre2"/>
      </w:pPr>
      <w:r>
        <w:t>Design</w:t>
      </w:r>
    </w:p>
    <w:p w:rsidR="00B16B3A" w:rsidRDefault="00B16B3A" w:rsidP="00B16B3A">
      <w:pPr>
        <w:pStyle w:val="Titre2"/>
      </w:pPr>
      <w:r>
        <w:t>Sales</w:t>
      </w:r>
    </w:p>
    <w:p w:rsidR="00B16B3A" w:rsidRDefault="00B16B3A" w:rsidP="00B16B3A">
      <w:pPr>
        <w:pStyle w:val="Titre2"/>
      </w:pPr>
      <w:proofErr w:type="spellStart"/>
      <w:r>
        <w:t>Customers</w:t>
      </w:r>
      <w:proofErr w:type="spellEnd"/>
    </w:p>
    <w:p w:rsidR="00B16B3A" w:rsidRDefault="00B16B3A" w:rsidP="00B16B3A">
      <w:pPr>
        <w:pStyle w:val="Titre2"/>
      </w:pPr>
      <w:r>
        <w:t>Marketing</w:t>
      </w:r>
    </w:p>
    <w:p w:rsidR="00B16B3A" w:rsidRDefault="00B16B3A" w:rsidP="00B16B3A">
      <w:pPr>
        <w:pStyle w:val="Titre2"/>
      </w:pPr>
      <w:r>
        <w:t>System</w:t>
      </w:r>
    </w:p>
    <w:p w:rsidR="00B16B3A" w:rsidRPr="00B16B3A" w:rsidRDefault="00B16B3A" w:rsidP="00B16B3A">
      <w:pPr>
        <w:pStyle w:val="Titre2"/>
      </w:pPr>
      <w:r>
        <w:t>Reports</w:t>
      </w:r>
    </w:p>
    <w:sectPr w:rsidR="00B16B3A" w:rsidRPr="00B16B3A" w:rsidSect="004E1AED">
      <w:footerReference w:type="defaul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D93" w:rsidRDefault="00D13D93">
      <w:pPr>
        <w:spacing w:after="0" w:line="240" w:lineRule="auto"/>
      </w:pPr>
      <w:r>
        <w:separator/>
      </w:r>
    </w:p>
  </w:endnote>
  <w:endnote w:type="continuationSeparator" w:id="0">
    <w:p w:rsidR="00D13D93" w:rsidRDefault="00D13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E653B6">
          <w:rPr>
            <w:noProof/>
            <w:lang w:bidi="fr-FR"/>
          </w:rPr>
          <w:t>5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D93" w:rsidRDefault="00D13D93">
      <w:pPr>
        <w:spacing w:after="0" w:line="240" w:lineRule="auto"/>
      </w:pPr>
      <w:r>
        <w:separator/>
      </w:r>
    </w:p>
  </w:footnote>
  <w:footnote w:type="continuationSeparator" w:id="0">
    <w:p w:rsidR="00D13D93" w:rsidRDefault="00D13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3A"/>
    <w:rsid w:val="00194DF6"/>
    <w:rsid w:val="0019715A"/>
    <w:rsid w:val="00234D23"/>
    <w:rsid w:val="004C6A37"/>
    <w:rsid w:val="004E1AED"/>
    <w:rsid w:val="005C12A5"/>
    <w:rsid w:val="005C705F"/>
    <w:rsid w:val="005E45CE"/>
    <w:rsid w:val="00754BAC"/>
    <w:rsid w:val="008C4941"/>
    <w:rsid w:val="00A1310C"/>
    <w:rsid w:val="00B16B3A"/>
    <w:rsid w:val="00BF3C8A"/>
    <w:rsid w:val="00D13D93"/>
    <w:rsid w:val="00D47A97"/>
    <w:rsid w:val="00E653B6"/>
    <w:rsid w:val="00F5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22A4F49F"/>
  <w15:docId w15:val="{DDAC2B28-6D56-4308-BA8B-FDC2ABA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roulet\AppData\Roaming\Microsoft\Templates\Conception%20&#192;%20bandes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49"/>
    <w:rsid w:val="001A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6DE1BA14B5543A7AA9220D2E9328A67">
    <w:name w:val="C6DE1BA14B5543A7AA9220D2E9328A67"/>
  </w:style>
  <w:style w:type="paragraph" w:customStyle="1" w:styleId="181E07389BF446BF89FA561EE9696DE5">
    <w:name w:val="181E07389BF446BF89FA561EE9696DE5"/>
  </w:style>
  <w:style w:type="paragraph" w:customStyle="1" w:styleId="B68CD07F51FB46CCBE0DD7F0C502B3C6">
    <w:name w:val="B68CD07F51FB46CCBE0DD7F0C502B3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BC838D-82AD-4BBA-803D-FD29E077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(vierge).dotx</Template>
  <TotalTime>74</TotalTime>
  <Pages>5</Pages>
  <Words>244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ROULET David</dc:creator>
  <cp:lastModifiedBy>ROULET David</cp:lastModifiedBy>
  <cp:revision>5</cp:revision>
  <dcterms:created xsi:type="dcterms:W3CDTF">2019-10-07T06:44:00Z</dcterms:created>
  <dcterms:modified xsi:type="dcterms:W3CDTF">2019-10-07T08:37:00Z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